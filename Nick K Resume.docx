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3F" w:rsidRPr="00886C3F" w:rsidRDefault="000F5105">
      <w:bookmarkStart w:id="0" w:name="_GoBack"/>
      <w:bookmarkEnd w:id="0"/>
      <w:r w:rsidRPr="00886C3F">
        <w:t>Minneapolis, MN</w:t>
      </w:r>
      <w:r w:rsidRPr="00886C3F">
        <w:rPr>
          <w:sz w:val="24"/>
        </w:rPr>
        <w:tab/>
      </w:r>
      <w:r w:rsidRPr="00A366E2">
        <w:tab/>
      </w:r>
      <w:r w:rsidR="00A366E2">
        <w:tab/>
      </w:r>
      <w:r w:rsidR="00886C3F">
        <w:tab/>
      </w:r>
      <w:r w:rsidR="0081000C" w:rsidRPr="0081000C">
        <w:rPr>
          <w:sz w:val="52"/>
          <w:szCs w:val="32"/>
        </w:rPr>
        <w:t>N</w:t>
      </w:r>
      <w:r w:rsidR="0081000C" w:rsidRPr="0081000C">
        <w:rPr>
          <w:sz w:val="44"/>
          <w:szCs w:val="32"/>
        </w:rPr>
        <w:t>ick</w:t>
      </w:r>
      <w:r w:rsidR="0081000C" w:rsidRPr="00400D4A">
        <w:rPr>
          <w:sz w:val="52"/>
          <w:szCs w:val="32"/>
        </w:rPr>
        <w:t xml:space="preserve"> </w:t>
      </w:r>
      <w:proofErr w:type="spellStart"/>
      <w:r w:rsidR="0081000C" w:rsidRPr="0081000C">
        <w:rPr>
          <w:sz w:val="52"/>
          <w:szCs w:val="32"/>
        </w:rPr>
        <w:t>K</w:t>
      </w:r>
      <w:r w:rsidR="0081000C" w:rsidRPr="0081000C">
        <w:rPr>
          <w:sz w:val="44"/>
          <w:szCs w:val="32"/>
        </w:rPr>
        <w:t>houry</w:t>
      </w:r>
      <w:proofErr w:type="spellEnd"/>
      <w:r w:rsidR="00886C3F">
        <w:tab/>
      </w:r>
      <w:r w:rsidR="00886C3F">
        <w:tab/>
      </w:r>
      <w:r w:rsidR="00886C3F">
        <w:tab/>
      </w:r>
      <w:r w:rsidRPr="00886C3F">
        <w:t>khou0028@umn.edu</w:t>
      </w:r>
    </w:p>
    <w:p w:rsidR="004442F5" w:rsidRPr="00886C3F" w:rsidRDefault="004442F5" w:rsidP="00886C3F">
      <w:pPr>
        <w:ind w:left="7920" w:firstLine="720"/>
        <w:rPr>
          <w:sz w:val="24"/>
        </w:rPr>
      </w:pPr>
      <w:r w:rsidRPr="00886C3F">
        <w:t>(763)350-9501</w:t>
      </w:r>
    </w:p>
    <w:p w:rsidR="004442F5" w:rsidRDefault="004442F5">
      <w:pPr>
        <w:rPr>
          <w:u w:val="single"/>
        </w:rPr>
      </w:pPr>
      <w:r w:rsidRPr="004442F5">
        <w:rPr>
          <w:u w:val="single"/>
        </w:rPr>
        <w:t>WORK EXPERIENCE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886C3F">
        <w:rPr>
          <w:u w:val="single"/>
        </w:rPr>
        <w:tab/>
      </w:r>
    </w:p>
    <w:p w:rsidR="004442F5" w:rsidRDefault="004442F5">
      <w:pPr>
        <w:rPr>
          <w:b/>
        </w:rPr>
      </w:pPr>
      <w:r>
        <w:rPr>
          <w:b/>
        </w:rPr>
        <w:t>Software Engineer Intern</w:t>
      </w:r>
      <w:r>
        <w:rPr>
          <w:b/>
        </w:rPr>
        <w:tab/>
      </w:r>
      <w:r>
        <w:rPr>
          <w:b/>
        </w:rPr>
        <w:tab/>
      </w:r>
      <w:r>
        <w:rPr>
          <w:b/>
        </w:rPr>
        <w:tab/>
        <w:t>Select Computing Inc.</w:t>
      </w:r>
      <w:r>
        <w:rPr>
          <w:b/>
        </w:rPr>
        <w:tab/>
      </w:r>
      <w:r>
        <w:rPr>
          <w:b/>
        </w:rPr>
        <w:tab/>
      </w:r>
      <w:r>
        <w:rPr>
          <w:b/>
        </w:rPr>
        <w:tab/>
      </w:r>
      <w:r>
        <w:rPr>
          <w:b/>
        </w:rPr>
        <w:tab/>
        <w:t>10-3-16 – present</w:t>
      </w:r>
    </w:p>
    <w:p w:rsidR="004442F5" w:rsidRDefault="004442F5">
      <w:pPr>
        <w:rPr>
          <w:b/>
        </w:rPr>
      </w:pPr>
      <w:r>
        <w:t>Ashwin Project</w:t>
      </w:r>
      <w:r>
        <w:tab/>
      </w:r>
      <w:r>
        <w:tab/>
      </w:r>
      <w:r>
        <w:tab/>
      </w:r>
      <w:r>
        <w:tab/>
      </w:r>
      <w:r>
        <w:tab/>
      </w:r>
      <w:r>
        <w:tab/>
      </w:r>
      <w:r>
        <w:tab/>
      </w:r>
      <w:r>
        <w:tab/>
      </w:r>
      <w:r>
        <w:tab/>
      </w:r>
      <w:r>
        <w:tab/>
      </w:r>
      <w:r>
        <w:tab/>
      </w:r>
      <w:r>
        <w:rPr>
          <w:b/>
        </w:rPr>
        <w:t>Minneapolis, MN</w:t>
      </w:r>
    </w:p>
    <w:p w:rsidR="004442F5" w:rsidRPr="004442F5" w:rsidRDefault="004442F5" w:rsidP="004442F5">
      <w:pPr>
        <w:pStyle w:val="ListParagraph"/>
        <w:numPr>
          <w:ilvl w:val="0"/>
          <w:numId w:val="24"/>
        </w:numPr>
        <w:rPr>
          <w:b/>
        </w:rPr>
      </w:pPr>
      <w:r>
        <w:t>Design, code, test, debug, and document software in an agile environment, including application framework components for use by other development teams, integrating pattern into design for reusability.</w:t>
      </w:r>
    </w:p>
    <w:p w:rsidR="004442F5" w:rsidRPr="004442F5" w:rsidRDefault="004442F5" w:rsidP="004442F5">
      <w:pPr>
        <w:pStyle w:val="ListParagraph"/>
        <w:numPr>
          <w:ilvl w:val="0"/>
          <w:numId w:val="24"/>
        </w:numPr>
        <w:rPr>
          <w:b/>
        </w:rPr>
      </w:pPr>
      <w:r>
        <w:t>Off</w:t>
      </w:r>
      <w:r w:rsidR="00D71E53">
        <w:t>er technical leadership to</w:t>
      </w:r>
      <w:r>
        <w:t xml:space="preserve"> team members through written/verbal communication, documentation, and example.</w:t>
      </w:r>
    </w:p>
    <w:p w:rsidR="004442F5" w:rsidRPr="004442F5" w:rsidRDefault="004442F5" w:rsidP="004442F5">
      <w:pPr>
        <w:pStyle w:val="ListParagraph"/>
        <w:numPr>
          <w:ilvl w:val="0"/>
          <w:numId w:val="24"/>
        </w:numPr>
        <w:rPr>
          <w:b/>
        </w:rPr>
      </w:pPr>
      <w:r>
        <w:t>Contribute to a central repository in collaboration with other teams of a CMMI Level III organization to define supporting infrastructure and software tools needed to run and monitor software in a largescale environment.</w:t>
      </w:r>
    </w:p>
    <w:p w:rsidR="004442F5" w:rsidRPr="000C4AD9" w:rsidRDefault="004442F5" w:rsidP="004442F5">
      <w:pPr>
        <w:pStyle w:val="ListParagraph"/>
        <w:numPr>
          <w:ilvl w:val="0"/>
          <w:numId w:val="24"/>
        </w:numPr>
        <w:rPr>
          <w:b/>
        </w:rPr>
      </w:pPr>
      <w:r>
        <w:t xml:space="preserve">Collaborate in an agile environment as part of a team of front-end software developers, along with other developer teams, the lead developer, and the scrum master </w:t>
      </w:r>
      <w:r w:rsidR="000C4AD9">
        <w:t>toward the design and architecture of software and infrastructure that meets project goals of sustainability, extensibility, security, maintainability, availability, resiliency, and scalability.</w:t>
      </w:r>
    </w:p>
    <w:p w:rsidR="00886C3F" w:rsidRPr="00886C3F" w:rsidRDefault="000C4AD9" w:rsidP="000C4AD9">
      <w:pPr>
        <w:pStyle w:val="ListParagraph"/>
        <w:numPr>
          <w:ilvl w:val="0"/>
          <w:numId w:val="24"/>
        </w:numPr>
        <w:rPr>
          <w:b/>
        </w:rPr>
      </w:pPr>
      <w:r>
        <w:t>Clearly identify, articulate, assess, and present risks, design implications, architectural decisions, issues, and a plan of action to leadership. Implement the approved action plan while maintaining control of and monitoring risk.</w:t>
      </w:r>
    </w:p>
    <w:p w:rsidR="000C4AD9" w:rsidRDefault="000C4AD9" w:rsidP="000C4AD9">
      <w:pPr>
        <w:rPr>
          <w:b/>
        </w:rPr>
      </w:pPr>
      <w:r>
        <w:rPr>
          <w:b/>
        </w:rPr>
        <w:t>Software Engineer</w:t>
      </w:r>
      <w:r>
        <w:rPr>
          <w:b/>
        </w:rPr>
        <w:tab/>
      </w:r>
      <w:r>
        <w:rPr>
          <w:b/>
        </w:rPr>
        <w:tab/>
      </w:r>
      <w:r>
        <w:rPr>
          <w:b/>
        </w:rPr>
        <w:tab/>
      </w:r>
      <w:r>
        <w:rPr>
          <w:b/>
        </w:rPr>
        <w:tab/>
      </w:r>
      <w:proofErr w:type="spellStart"/>
      <w:r>
        <w:rPr>
          <w:b/>
        </w:rPr>
        <w:t>StoneLAW</w:t>
      </w:r>
      <w:proofErr w:type="spellEnd"/>
      <w:r>
        <w:rPr>
          <w:b/>
        </w:rPr>
        <w:t xml:space="preserve"> PLLC</w:t>
      </w:r>
      <w:r>
        <w:rPr>
          <w:b/>
        </w:rPr>
        <w:tab/>
      </w:r>
      <w:r>
        <w:rPr>
          <w:b/>
        </w:rPr>
        <w:tab/>
      </w:r>
      <w:r>
        <w:rPr>
          <w:b/>
        </w:rPr>
        <w:tab/>
      </w:r>
      <w:r>
        <w:rPr>
          <w:b/>
        </w:rPr>
        <w:tab/>
      </w:r>
      <w:r>
        <w:rPr>
          <w:b/>
        </w:rPr>
        <w:tab/>
        <w:t>7-1-16 – 9-1-16</w:t>
      </w:r>
    </w:p>
    <w:p w:rsidR="000C4AD9" w:rsidRDefault="000C4AD9" w:rsidP="000C4AD9">
      <w:pPr>
        <w:rPr>
          <w:b/>
        </w:rPr>
      </w:pPr>
      <w:r>
        <w:t>Automation App</w:t>
      </w:r>
      <w:r>
        <w:tab/>
      </w:r>
      <w:r>
        <w:tab/>
      </w:r>
      <w:r>
        <w:tab/>
      </w:r>
      <w:r>
        <w:tab/>
      </w:r>
      <w:r>
        <w:tab/>
      </w:r>
      <w:r>
        <w:tab/>
      </w:r>
      <w:r>
        <w:tab/>
      </w:r>
      <w:r>
        <w:tab/>
      </w:r>
      <w:r>
        <w:tab/>
      </w:r>
      <w:r>
        <w:tab/>
      </w:r>
      <w:r>
        <w:rPr>
          <w:b/>
        </w:rPr>
        <w:t>Plymouth, MN</w:t>
      </w:r>
    </w:p>
    <w:p w:rsidR="000C4AD9" w:rsidRDefault="000C4AD9" w:rsidP="000C4AD9">
      <w:pPr>
        <w:pStyle w:val="ListParagraph"/>
        <w:numPr>
          <w:ilvl w:val="0"/>
          <w:numId w:val="25"/>
        </w:numPr>
      </w:pPr>
      <w:r>
        <w:t>Independently designed and implemented a full software system with user interface that automated the process of populating template documents in Microsoft Word.</w:t>
      </w:r>
      <w:r w:rsidR="00D71E53">
        <w:t xml:space="preserve"> Developed incrementally in conjunction with customer feedback.</w:t>
      </w:r>
    </w:p>
    <w:p w:rsidR="000C4AD9" w:rsidRDefault="000F5105" w:rsidP="000C4AD9">
      <w:pPr>
        <w:pStyle w:val="ListParagraph"/>
        <w:numPr>
          <w:ilvl w:val="0"/>
          <w:numId w:val="25"/>
        </w:numPr>
      </w:pPr>
      <w:r>
        <w:t>Maintain and update software each month according to any issues from the customer.</w:t>
      </w:r>
    </w:p>
    <w:p w:rsidR="00886C3F" w:rsidRDefault="00886C3F" w:rsidP="000F5105">
      <w:pPr>
        <w:rPr>
          <w:u w:val="single"/>
        </w:rPr>
      </w:pPr>
    </w:p>
    <w:p w:rsidR="000F5105" w:rsidRDefault="000F5105" w:rsidP="000F5105">
      <w:pPr>
        <w:rPr>
          <w:u w:val="single"/>
        </w:rPr>
      </w:pPr>
      <w:r>
        <w:rPr>
          <w:u w:val="single"/>
        </w:rPr>
        <w:t>EDUCATION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886C3F">
        <w:rPr>
          <w:u w:val="single"/>
        </w:rPr>
        <w:tab/>
      </w:r>
    </w:p>
    <w:p w:rsidR="000F5105" w:rsidRDefault="000F5105" w:rsidP="000F5105">
      <w:pPr>
        <w:rPr>
          <w:b/>
        </w:rPr>
      </w:pPr>
      <w:r>
        <w:rPr>
          <w:b/>
        </w:rPr>
        <w:t>Bachelor of Science, Computer Science</w:t>
      </w:r>
      <w:r>
        <w:rPr>
          <w:b/>
        </w:rPr>
        <w:tab/>
      </w:r>
      <w:r>
        <w:rPr>
          <w:b/>
        </w:rPr>
        <w:tab/>
      </w:r>
      <w:r>
        <w:rPr>
          <w:b/>
        </w:rPr>
        <w:tab/>
      </w:r>
      <w:r>
        <w:rPr>
          <w:b/>
        </w:rPr>
        <w:tab/>
      </w:r>
      <w:r>
        <w:rPr>
          <w:b/>
        </w:rPr>
        <w:tab/>
      </w:r>
      <w:r>
        <w:rPr>
          <w:b/>
        </w:rPr>
        <w:tab/>
      </w:r>
      <w:r>
        <w:rPr>
          <w:b/>
        </w:rPr>
        <w:tab/>
      </w:r>
      <w:r>
        <w:rPr>
          <w:b/>
        </w:rPr>
        <w:tab/>
        <w:t>6-15-13 – 12-17-16</w:t>
      </w:r>
    </w:p>
    <w:p w:rsidR="00886C3F" w:rsidRPr="00886C3F" w:rsidRDefault="000F5105" w:rsidP="00375BF8">
      <w:pPr>
        <w:rPr>
          <w:b/>
        </w:rPr>
      </w:pPr>
      <w:r>
        <w:rPr>
          <w:b/>
        </w:rPr>
        <w:t>College of Science and Engineering, University of Minnesota</w:t>
      </w:r>
      <w:r>
        <w:rPr>
          <w:b/>
        </w:rPr>
        <w:tab/>
      </w:r>
      <w:r>
        <w:rPr>
          <w:b/>
        </w:rPr>
        <w:tab/>
      </w:r>
      <w:r>
        <w:rPr>
          <w:b/>
        </w:rPr>
        <w:tab/>
      </w:r>
      <w:r>
        <w:rPr>
          <w:b/>
        </w:rPr>
        <w:tab/>
      </w:r>
      <w:r>
        <w:rPr>
          <w:b/>
        </w:rPr>
        <w:tab/>
      </w:r>
      <w:r w:rsidR="00886C3F">
        <w:rPr>
          <w:b/>
        </w:rPr>
        <w:t>Minneapolis, MN</w:t>
      </w:r>
    </w:p>
    <w:p w:rsidR="000F5105" w:rsidRPr="00A366E2" w:rsidRDefault="00D71E53" w:rsidP="00D71E53">
      <w:pPr>
        <w:pStyle w:val="ListParagraph"/>
        <w:numPr>
          <w:ilvl w:val="0"/>
          <w:numId w:val="31"/>
        </w:numPr>
      </w:pPr>
      <w:r>
        <w:t>Coursework</w:t>
      </w:r>
      <w:r w:rsidR="00A366E2" w:rsidRPr="00A366E2">
        <w:t xml:space="preserve">: </w:t>
      </w:r>
      <w:r w:rsidR="000F5105" w:rsidRPr="00A366E2">
        <w:t>Computer Security, Computer Networks, Network Administration, Operating Systems, Software Engineering, Artificial Intelligence, Computer Architecture, Algorithms, Computational Theory, Program Design and Development, Programming Languages, Data Structures, Elementary Computational Linear Algebra, Discrete Math.</w:t>
      </w:r>
    </w:p>
    <w:p w:rsidR="00886C3F" w:rsidRDefault="00886C3F" w:rsidP="000F5105">
      <w:pPr>
        <w:rPr>
          <w:u w:val="single"/>
        </w:rPr>
      </w:pPr>
    </w:p>
    <w:p w:rsidR="000F5105" w:rsidRDefault="000F5105" w:rsidP="000F5105">
      <w:pPr>
        <w:rPr>
          <w:u w:val="single"/>
        </w:rPr>
      </w:pPr>
      <w:r w:rsidRPr="000F5105">
        <w:rPr>
          <w:u w:val="single"/>
        </w:rPr>
        <w:t>PROJECTS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886C3F">
        <w:rPr>
          <w:u w:val="single"/>
        </w:rPr>
        <w:tab/>
      </w:r>
    </w:p>
    <w:p w:rsidR="000F5105" w:rsidRDefault="000F5105" w:rsidP="000F5105">
      <w:pPr>
        <w:rPr>
          <w:b/>
        </w:rPr>
      </w:pPr>
      <w:r>
        <w:rPr>
          <w:b/>
        </w:rPr>
        <w:t>Security Extension for Google Chrome</w:t>
      </w:r>
      <w:r>
        <w:rPr>
          <w:b/>
        </w:rPr>
        <w:tab/>
      </w:r>
      <w:r>
        <w:rPr>
          <w:b/>
        </w:rPr>
        <w:tab/>
      </w:r>
      <w:r>
        <w:rPr>
          <w:b/>
        </w:rPr>
        <w:tab/>
      </w:r>
      <w:r>
        <w:rPr>
          <w:b/>
        </w:rPr>
        <w:tab/>
      </w:r>
      <w:r>
        <w:rPr>
          <w:b/>
        </w:rPr>
        <w:tab/>
      </w:r>
      <w:r>
        <w:rPr>
          <w:b/>
        </w:rPr>
        <w:tab/>
      </w:r>
      <w:r>
        <w:rPr>
          <w:b/>
        </w:rPr>
        <w:tab/>
      </w:r>
      <w:r>
        <w:rPr>
          <w:b/>
        </w:rPr>
        <w:tab/>
        <w:t>10-15-16 – 12-10-16</w:t>
      </w:r>
    </w:p>
    <w:p w:rsidR="000F5105" w:rsidRDefault="00661D0A" w:rsidP="00661D0A">
      <w:pPr>
        <w:pStyle w:val="ListParagraph"/>
        <w:numPr>
          <w:ilvl w:val="0"/>
          <w:numId w:val="26"/>
        </w:numPr>
      </w:pPr>
      <w:r>
        <w:t>Contributed to a team of two other developers in the implementation of security software designed to secure the web browsing experience for web surfers using Google Chrome.</w:t>
      </w:r>
    </w:p>
    <w:p w:rsidR="00661D0A" w:rsidRDefault="00661D0A" w:rsidP="00661D0A">
      <w:pPr>
        <w:pStyle w:val="ListParagraph"/>
        <w:numPr>
          <w:ilvl w:val="0"/>
          <w:numId w:val="26"/>
        </w:numPr>
      </w:pPr>
      <w:r>
        <w:t>Successfully detected and exposed maliciously manipulated context of web elements on vulnerable web sites.</w:t>
      </w:r>
      <w:r w:rsidR="006B1B6B">
        <w:t xml:space="preserve"> Keeps web surfers safe from clickjacking attacks and has low rate of false positives.</w:t>
      </w:r>
    </w:p>
    <w:p w:rsidR="00661D0A" w:rsidRDefault="00661D0A" w:rsidP="00661D0A">
      <w:pPr>
        <w:pStyle w:val="ListParagraph"/>
        <w:numPr>
          <w:ilvl w:val="0"/>
          <w:numId w:val="26"/>
        </w:numPr>
      </w:pPr>
      <w:r>
        <w:t>Conducted experimental evaluation to measure effectiveness of the mechanism</w:t>
      </w:r>
      <w:r w:rsidR="006B1B6B">
        <w:t xml:space="preserve"> using a model of the real world</w:t>
      </w:r>
      <w:r>
        <w:t>.</w:t>
      </w:r>
    </w:p>
    <w:p w:rsidR="00661D0A" w:rsidRDefault="00661D0A" w:rsidP="00661D0A">
      <w:pPr>
        <w:pStyle w:val="ListParagraph"/>
        <w:numPr>
          <w:ilvl w:val="0"/>
          <w:numId w:val="26"/>
        </w:numPr>
      </w:pPr>
      <w:r>
        <w:t xml:space="preserve">JavaScript, </w:t>
      </w:r>
      <w:proofErr w:type="spellStart"/>
      <w:r>
        <w:t>PhantomJS</w:t>
      </w:r>
      <w:proofErr w:type="spellEnd"/>
      <w:r>
        <w:t xml:space="preserve">, </w:t>
      </w:r>
      <w:proofErr w:type="spellStart"/>
      <w:r>
        <w:t>JQuery</w:t>
      </w:r>
      <w:proofErr w:type="spellEnd"/>
      <w:r>
        <w:t xml:space="preserve">, </w:t>
      </w:r>
      <w:proofErr w:type="spellStart"/>
      <w:r>
        <w:t>ImageMagick</w:t>
      </w:r>
      <w:proofErr w:type="spellEnd"/>
      <w:r>
        <w:t>, Ubuntu Linux</w:t>
      </w:r>
      <w:r w:rsidR="006B1B6B">
        <w:t>.</w:t>
      </w:r>
    </w:p>
    <w:p w:rsidR="00661D0A" w:rsidRDefault="00EE72A6" w:rsidP="00661D0A">
      <w:pPr>
        <w:rPr>
          <w:b/>
        </w:rPr>
      </w:pPr>
      <w:r>
        <w:rPr>
          <w:b/>
        </w:rPr>
        <w:t>Translation Software</w:t>
      </w:r>
      <w:r w:rsidR="00661D0A">
        <w:rPr>
          <w:b/>
        </w:rPr>
        <w:tab/>
      </w:r>
      <w:r w:rsidR="00661D0A">
        <w:rPr>
          <w:b/>
        </w:rPr>
        <w:tab/>
      </w:r>
      <w:r w:rsidR="00661D0A">
        <w:rPr>
          <w:b/>
        </w:rPr>
        <w:tab/>
      </w:r>
      <w:r w:rsidR="00661D0A">
        <w:rPr>
          <w:b/>
        </w:rPr>
        <w:tab/>
      </w:r>
      <w:r w:rsidR="00661D0A">
        <w:rPr>
          <w:b/>
        </w:rPr>
        <w:tab/>
      </w:r>
      <w:r w:rsidR="00661D0A">
        <w:rPr>
          <w:b/>
        </w:rPr>
        <w:tab/>
      </w:r>
      <w:r w:rsidR="00661D0A">
        <w:rPr>
          <w:b/>
        </w:rPr>
        <w:tab/>
      </w:r>
      <w:r w:rsidR="00661D0A">
        <w:rPr>
          <w:b/>
        </w:rPr>
        <w:tab/>
      </w:r>
      <w:r w:rsidR="00661D0A">
        <w:rPr>
          <w:b/>
        </w:rPr>
        <w:tab/>
      </w:r>
      <w:r>
        <w:rPr>
          <w:b/>
        </w:rPr>
        <w:tab/>
      </w:r>
      <w:r w:rsidR="00661D0A">
        <w:rPr>
          <w:b/>
        </w:rPr>
        <w:t>9-1-15 – 12-10-15</w:t>
      </w:r>
    </w:p>
    <w:p w:rsidR="00661D0A" w:rsidRDefault="006B1B6B" w:rsidP="00661D0A">
      <w:pPr>
        <w:pStyle w:val="ListParagraph"/>
        <w:numPr>
          <w:ilvl w:val="0"/>
          <w:numId w:val="27"/>
        </w:numPr>
      </w:pPr>
      <w:r>
        <w:t>Contributed to a software development team with another developer, used central repository system for collaboration and feedback from leadership on quality.</w:t>
      </w:r>
    </w:p>
    <w:p w:rsidR="006B1B6B" w:rsidRDefault="006B1B6B" w:rsidP="00661D0A">
      <w:pPr>
        <w:pStyle w:val="ListParagraph"/>
        <w:numPr>
          <w:ilvl w:val="0"/>
          <w:numId w:val="27"/>
        </w:numPr>
      </w:pPr>
      <w:r>
        <w:t>Designed, tested, implemented, debugged, and doc</w:t>
      </w:r>
      <w:r w:rsidR="00803194">
        <w:t>umented a software program in an iterative</w:t>
      </w:r>
      <w:r>
        <w:t xml:space="preserve"> environment</w:t>
      </w:r>
      <w:r w:rsidR="00803194">
        <w:t xml:space="preserve">, to build a program that generates a </w:t>
      </w:r>
      <w:r w:rsidR="00375BF8">
        <w:t>proper</w:t>
      </w:r>
      <w:r w:rsidR="00803194">
        <w:t xml:space="preserve"> C++ program from a </w:t>
      </w:r>
      <w:r w:rsidR="00803194" w:rsidRPr="00375BF8">
        <w:rPr>
          <w:i/>
        </w:rPr>
        <w:t>Forest Cover Analysis Language</w:t>
      </w:r>
      <w:r w:rsidR="00803194">
        <w:t xml:space="preserve"> program.</w:t>
      </w:r>
    </w:p>
    <w:p w:rsidR="00803194" w:rsidRDefault="00803194" w:rsidP="00661D0A">
      <w:pPr>
        <w:pStyle w:val="ListParagraph"/>
        <w:numPr>
          <w:ilvl w:val="0"/>
          <w:numId w:val="27"/>
        </w:numPr>
      </w:pPr>
      <w:r>
        <w:t xml:space="preserve">Built a scanning component using Regex matching to generate tokens as a linked list, built a parsing component that generates nodes as an abstract syntax tree, </w:t>
      </w:r>
      <w:r w:rsidR="00EE72A6">
        <w:t>each node has a C++ instruction to pair with in order to convert.</w:t>
      </w:r>
    </w:p>
    <w:p w:rsidR="006B1B6B" w:rsidRDefault="006B1B6B" w:rsidP="00661D0A">
      <w:pPr>
        <w:pStyle w:val="ListParagraph"/>
        <w:numPr>
          <w:ilvl w:val="0"/>
          <w:numId w:val="27"/>
        </w:numPr>
      </w:pPr>
      <w:r>
        <w:t>C++,</w:t>
      </w:r>
      <w:r w:rsidR="00375BF8">
        <w:t xml:space="preserve"> </w:t>
      </w:r>
      <w:proofErr w:type="spellStart"/>
      <w:r w:rsidR="00375BF8">
        <w:t>Doxygen</w:t>
      </w:r>
      <w:proofErr w:type="spellEnd"/>
      <w:r w:rsidR="00375BF8">
        <w:t>, UML,</w:t>
      </w:r>
      <w:r>
        <w:t xml:space="preserve"> </w:t>
      </w:r>
      <w:proofErr w:type="spellStart"/>
      <w:r>
        <w:t>Git</w:t>
      </w:r>
      <w:proofErr w:type="spellEnd"/>
      <w:r>
        <w:t>, Ubuntu Linux.</w:t>
      </w:r>
    </w:p>
    <w:p w:rsidR="00EE72A6" w:rsidRDefault="00EE72A6" w:rsidP="00EE72A6">
      <w:pPr>
        <w:rPr>
          <w:b/>
        </w:rPr>
      </w:pPr>
      <w:r>
        <w:rPr>
          <w:b/>
        </w:rPr>
        <w:t>Reliable Network Messenger</w:t>
      </w:r>
      <w:r>
        <w:rPr>
          <w:b/>
        </w:rPr>
        <w:tab/>
      </w:r>
      <w:r>
        <w:rPr>
          <w:b/>
        </w:rPr>
        <w:tab/>
      </w:r>
      <w:r>
        <w:rPr>
          <w:b/>
        </w:rPr>
        <w:tab/>
      </w:r>
      <w:r>
        <w:rPr>
          <w:b/>
        </w:rPr>
        <w:tab/>
      </w:r>
      <w:r>
        <w:rPr>
          <w:b/>
        </w:rPr>
        <w:tab/>
      </w:r>
      <w:r>
        <w:rPr>
          <w:b/>
        </w:rPr>
        <w:tab/>
      </w:r>
      <w:r>
        <w:rPr>
          <w:b/>
        </w:rPr>
        <w:tab/>
      </w:r>
      <w:r>
        <w:rPr>
          <w:b/>
        </w:rPr>
        <w:tab/>
      </w:r>
      <w:r>
        <w:rPr>
          <w:b/>
        </w:rPr>
        <w:tab/>
        <w:t>7-1-15 – 8-15-15</w:t>
      </w:r>
    </w:p>
    <w:p w:rsidR="00EE72A6" w:rsidRDefault="00EE72A6" w:rsidP="00EE72A6">
      <w:pPr>
        <w:pStyle w:val="ListParagraph"/>
        <w:numPr>
          <w:ilvl w:val="0"/>
          <w:numId w:val="28"/>
        </w:numPr>
      </w:pPr>
      <w:r>
        <w:t>Collaborated with another developer in the design, implementation, testing, debugging, and documentation of a software program consisting of a network client component and a network server component.</w:t>
      </w:r>
    </w:p>
    <w:p w:rsidR="00EE72A6" w:rsidRDefault="00EE72A6" w:rsidP="00EE72A6">
      <w:pPr>
        <w:pStyle w:val="ListParagraph"/>
        <w:numPr>
          <w:ilvl w:val="0"/>
          <w:numId w:val="28"/>
        </w:numPr>
      </w:pPr>
      <w:r>
        <w:t>Ensured r</w:t>
      </w:r>
      <w:r w:rsidR="000C035C">
        <w:t>eliability</w:t>
      </w:r>
      <w:r w:rsidR="00375BF8">
        <w:t xml:space="preserve"> of messages between the client and server with</w:t>
      </w:r>
      <w:r w:rsidR="000C035C">
        <w:t xml:space="preserve"> acknowledgements</w:t>
      </w:r>
      <w:r w:rsidR="00375BF8">
        <w:t xml:space="preserve"> and an md5 checksum for files sent, implemented the sliding window protocol, guaranteed free of memory leaks with </w:t>
      </w:r>
      <w:proofErr w:type="spellStart"/>
      <w:r w:rsidR="00375BF8">
        <w:t>Valgrind</w:t>
      </w:r>
      <w:proofErr w:type="spellEnd"/>
      <w:r w:rsidR="00375BF8">
        <w:t>.</w:t>
      </w:r>
    </w:p>
    <w:p w:rsidR="00EE72A6" w:rsidRDefault="00EE72A6" w:rsidP="00EE72A6">
      <w:pPr>
        <w:pStyle w:val="ListParagraph"/>
        <w:numPr>
          <w:ilvl w:val="0"/>
          <w:numId w:val="28"/>
        </w:numPr>
      </w:pPr>
      <w:r>
        <w:t xml:space="preserve">C++, </w:t>
      </w:r>
      <w:proofErr w:type="spellStart"/>
      <w:r>
        <w:t>Valgrind</w:t>
      </w:r>
      <w:proofErr w:type="spellEnd"/>
      <w:r>
        <w:t>, Vim, Ubuntu Linux.</w:t>
      </w:r>
    </w:p>
    <w:p w:rsidR="00886C3F" w:rsidRDefault="00886C3F" w:rsidP="00375BF8">
      <w:pPr>
        <w:rPr>
          <w:u w:val="single"/>
        </w:rPr>
      </w:pPr>
    </w:p>
    <w:p w:rsidR="00375BF8" w:rsidRDefault="00375BF8" w:rsidP="00375BF8">
      <w:pPr>
        <w:rPr>
          <w:u w:val="single"/>
        </w:rPr>
      </w:pPr>
      <w:r w:rsidRPr="00375BF8">
        <w:rPr>
          <w:u w:val="single"/>
        </w:rPr>
        <w:t>SKILLS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886C3F">
        <w:rPr>
          <w:u w:val="single"/>
        </w:rPr>
        <w:tab/>
      </w:r>
    </w:p>
    <w:p w:rsidR="00375BF8" w:rsidRDefault="001E3367" w:rsidP="00D71E53">
      <w:pPr>
        <w:pStyle w:val="ListParagraph"/>
        <w:numPr>
          <w:ilvl w:val="0"/>
          <w:numId w:val="30"/>
        </w:numPr>
      </w:pPr>
      <w:r>
        <w:t>Advanced</w:t>
      </w:r>
      <w:r w:rsidR="00375BF8">
        <w:t xml:space="preserve">: </w:t>
      </w:r>
      <w:r>
        <w:t xml:space="preserve">C, C++, Java, Python, </w:t>
      </w:r>
      <w:proofErr w:type="spellStart"/>
      <w:r>
        <w:t>Csh</w:t>
      </w:r>
      <w:proofErr w:type="spellEnd"/>
      <w:r>
        <w:t>, VBA, JavaScript, HTML, CSS, UNIX, Windows, Microsoft Office</w:t>
      </w:r>
    </w:p>
    <w:p w:rsidR="001E3367" w:rsidRPr="00375BF8" w:rsidRDefault="001E3367" w:rsidP="00D71E53">
      <w:pPr>
        <w:pStyle w:val="ListParagraph"/>
        <w:numPr>
          <w:ilvl w:val="0"/>
          <w:numId w:val="30"/>
        </w:numPr>
      </w:pPr>
      <w:r>
        <w:t xml:space="preserve">Intermediate: Assembly, XML, JSON, </w:t>
      </w:r>
      <w:r w:rsidR="002666CA">
        <w:t xml:space="preserve">SQL, </w:t>
      </w:r>
      <w:proofErr w:type="spellStart"/>
      <w:r>
        <w:t>PhantomJS</w:t>
      </w:r>
      <w:proofErr w:type="spellEnd"/>
      <w:r>
        <w:t xml:space="preserve">, </w:t>
      </w:r>
      <w:proofErr w:type="spellStart"/>
      <w:r>
        <w:t>JQuery</w:t>
      </w:r>
      <w:proofErr w:type="spellEnd"/>
      <w:r>
        <w:t xml:space="preserve">, Vim, Visual Studio, Macintosh, </w:t>
      </w:r>
      <w:proofErr w:type="spellStart"/>
      <w:r>
        <w:t>Valgrind</w:t>
      </w:r>
      <w:proofErr w:type="spellEnd"/>
      <w:r>
        <w:t>, GDB</w:t>
      </w:r>
    </w:p>
    <w:sectPr w:rsidR="001E3367" w:rsidRPr="00375BF8" w:rsidSect="00A366E2">
      <w:pgSz w:w="12240" w:h="15840" w:code="1"/>
      <w:pgMar w:top="72" w:right="360" w:bottom="0" w:left="36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62D66"/>
    <w:multiLevelType w:val="hybridMultilevel"/>
    <w:tmpl w:val="BBF4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96870"/>
    <w:multiLevelType w:val="hybridMultilevel"/>
    <w:tmpl w:val="2B3A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C45AA7"/>
    <w:multiLevelType w:val="hybridMultilevel"/>
    <w:tmpl w:val="25B4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CBF3022"/>
    <w:multiLevelType w:val="hybridMultilevel"/>
    <w:tmpl w:val="ED4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43AED"/>
    <w:multiLevelType w:val="hybridMultilevel"/>
    <w:tmpl w:val="A74E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330608"/>
    <w:multiLevelType w:val="hybridMultilevel"/>
    <w:tmpl w:val="079A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FF74C1F"/>
    <w:multiLevelType w:val="hybridMultilevel"/>
    <w:tmpl w:val="EDF6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3F11C1"/>
    <w:multiLevelType w:val="hybridMultilevel"/>
    <w:tmpl w:val="871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1"/>
  </w:num>
  <w:num w:numId="4">
    <w:abstractNumId w:val="29"/>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6"/>
  </w:num>
  <w:num w:numId="21">
    <w:abstractNumId w:val="22"/>
  </w:num>
  <w:num w:numId="22">
    <w:abstractNumId w:val="12"/>
  </w:num>
  <w:num w:numId="23">
    <w:abstractNumId w:val="30"/>
  </w:num>
  <w:num w:numId="24">
    <w:abstractNumId w:val="28"/>
  </w:num>
  <w:num w:numId="25">
    <w:abstractNumId w:val="10"/>
  </w:num>
  <w:num w:numId="26">
    <w:abstractNumId w:val="20"/>
  </w:num>
  <w:num w:numId="27">
    <w:abstractNumId w:val="16"/>
  </w:num>
  <w:num w:numId="28">
    <w:abstractNumId w:val="21"/>
  </w:num>
  <w:num w:numId="29">
    <w:abstractNumId w:val="27"/>
  </w:num>
  <w:num w:numId="30">
    <w:abstractNumId w:val="1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F5"/>
    <w:rsid w:val="000C035C"/>
    <w:rsid w:val="000C4AD9"/>
    <w:rsid w:val="000F5105"/>
    <w:rsid w:val="001E3367"/>
    <w:rsid w:val="002666CA"/>
    <w:rsid w:val="00375BF8"/>
    <w:rsid w:val="00400D4A"/>
    <w:rsid w:val="004442F5"/>
    <w:rsid w:val="00645252"/>
    <w:rsid w:val="00661D0A"/>
    <w:rsid w:val="006B1B6B"/>
    <w:rsid w:val="006D3D74"/>
    <w:rsid w:val="00803194"/>
    <w:rsid w:val="0081000C"/>
    <w:rsid w:val="00886C3F"/>
    <w:rsid w:val="00A366E2"/>
    <w:rsid w:val="00A9204E"/>
    <w:rsid w:val="00B15F3A"/>
    <w:rsid w:val="00D71E53"/>
    <w:rsid w:val="00EE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5626"/>
  <w15:chartTrackingRefBased/>
  <w15:docId w15:val="{89E68BB9-6445-445E-ADF4-B16F82B2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444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Nic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documentManagement/types"/>
    <ds:schemaRef ds:uri="http://purl.org/dc/elements/1.1/"/>
    <ds:schemaRef ds:uri="http://schemas.microsoft.com/office/2006/metadata/properties"/>
    <ds:schemaRef ds:uri="http://purl.org/dc/terms/"/>
    <ds:schemaRef ds:uri="4873beb7-5857-4685-be1f-d57550cc96cc"/>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123</TotalTime>
  <Pages>1</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XiaoNick</dc:creator>
  <cp:keywords/>
  <dc:description/>
  <cp:lastModifiedBy>XiaoNick</cp:lastModifiedBy>
  <cp:revision>8</cp:revision>
  <dcterms:created xsi:type="dcterms:W3CDTF">2017-01-17T18:06:00Z</dcterms:created>
  <dcterms:modified xsi:type="dcterms:W3CDTF">2017-01-17T20:18:00Z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_MarkAsFinal">
    <vt:bool>true</vt:bool>
  </property>
</Properties>
</file>